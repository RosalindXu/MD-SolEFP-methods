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700CB5" w14:textId="77777777" w:rsidR="00BC2E7D" w:rsidRPr="000E1EAA" w:rsidRDefault="000E1EAA">
      <w:pPr>
        <w:rPr>
          <w:rFonts w:ascii="Times New Roman" w:hAnsi="Times New Roman" w:cs="Times New Roman"/>
        </w:rPr>
      </w:pPr>
      <w:r w:rsidRPr="000E1EAA">
        <w:rPr>
          <w:rFonts w:ascii="Times New Roman" w:hAnsi="Times New Roman" w:cs="Times New Roman"/>
        </w:rPr>
        <w:t>CHL Lab</w:t>
      </w:r>
    </w:p>
    <w:p w14:paraId="7CA43811" w14:textId="77777777" w:rsidR="000E1EAA" w:rsidRDefault="000E1EAA">
      <w:pPr>
        <w:rPr>
          <w:rFonts w:ascii="Times New Roman" w:hAnsi="Times New Roman" w:cs="Times New Roman"/>
        </w:rPr>
      </w:pPr>
      <w:r w:rsidRPr="000E1EAA">
        <w:rPr>
          <w:rFonts w:ascii="Times New Roman" w:hAnsi="Times New Roman" w:cs="Times New Roman"/>
        </w:rPr>
        <w:t>Rosalind J. Xu 18’    June 2018</w:t>
      </w:r>
    </w:p>
    <w:p w14:paraId="4307ECD8" w14:textId="77777777" w:rsidR="000E1EAA" w:rsidRDefault="000E1EAA">
      <w:pPr>
        <w:rPr>
          <w:rFonts w:ascii="Times New Roman" w:hAnsi="Times New Roman" w:cs="Times New Roman"/>
        </w:rPr>
      </w:pPr>
    </w:p>
    <w:p w14:paraId="2216004C" w14:textId="77777777" w:rsidR="000E1EAA" w:rsidRDefault="000E1EAA">
      <w:pPr>
        <w:rPr>
          <w:rFonts w:ascii="Times New Roman" w:hAnsi="Times New Roman" w:cs="Times New Roman"/>
          <w:b/>
        </w:rPr>
      </w:pPr>
      <w:r w:rsidRPr="000E1EAA">
        <w:rPr>
          <w:rFonts w:ascii="Times New Roman" w:hAnsi="Times New Roman" w:cs="Times New Roman"/>
          <w:b/>
        </w:rPr>
        <w:t xml:space="preserve">Making a New Fragment for </w:t>
      </w:r>
      <w:proofErr w:type="spellStart"/>
      <w:r w:rsidRPr="000E1EAA">
        <w:rPr>
          <w:rFonts w:ascii="Times New Roman" w:hAnsi="Times New Roman" w:cs="Times New Roman"/>
          <w:b/>
        </w:rPr>
        <w:t>SolEFP</w:t>
      </w:r>
      <w:proofErr w:type="spellEnd"/>
    </w:p>
    <w:p w14:paraId="411637AE" w14:textId="77777777" w:rsidR="000E1EAA" w:rsidRDefault="000E1EAA">
      <w:pPr>
        <w:rPr>
          <w:rFonts w:ascii="Times New Roman" w:hAnsi="Times New Roman" w:cs="Times New Roman"/>
          <w:b/>
        </w:rPr>
      </w:pPr>
    </w:p>
    <w:p w14:paraId="0C62E069" w14:textId="6D8DDCC0" w:rsidR="000E1EAA" w:rsidRDefault="000E1EA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you have a novel moiety in your simulation, you need to make a new fragment to represent that moiety. If that moiety is for an amino acid side chain, you need to incorporate it to gmx.tc as well.</w:t>
      </w:r>
      <w:r w:rsidR="004323DF">
        <w:rPr>
          <w:rFonts w:ascii="Times New Roman" w:hAnsi="Times New Roman" w:cs="Times New Roman"/>
        </w:rPr>
        <w:t xml:space="preserve"> </w:t>
      </w:r>
    </w:p>
    <w:p w14:paraId="62400AE5" w14:textId="77777777" w:rsidR="004323DF" w:rsidRDefault="004323DF">
      <w:pPr>
        <w:rPr>
          <w:rFonts w:ascii="Times New Roman" w:hAnsi="Times New Roman" w:cs="Times New Roman"/>
        </w:rPr>
      </w:pPr>
    </w:p>
    <w:p w14:paraId="5794E08A" w14:textId="5981FB27" w:rsidR="004323DF" w:rsidRDefault="004323DF" w:rsidP="004323D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There are two types of scenarios: 1. You need to make a new fragment for a non-probe residue</w:t>
      </w:r>
      <w:proofErr w:type="gramStart"/>
      <w:r>
        <w:rPr>
          <w:rFonts w:ascii="Times New Roman" w:hAnsi="Times New Roman" w:cs="Times New Roman"/>
        </w:rPr>
        <w:t>;</w:t>
      </w:r>
      <w:proofErr w:type="gramEnd"/>
      <w:r>
        <w:rPr>
          <w:rFonts w:ascii="Times New Roman" w:hAnsi="Times New Roman" w:cs="Times New Roman"/>
        </w:rPr>
        <w:t xml:space="preserve"> 2. You need to make a new fragment for a probe residue. 2 </w:t>
      </w:r>
      <w:proofErr w:type="gramStart"/>
      <w:r>
        <w:rPr>
          <w:rFonts w:ascii="Times New Roman" w:hAnsi="Times New Roman" w:cs="Times New Roman"/>
        </w:rPr>
        <w:t>requires</w:t>
      </w:r>
      <w:proofErr w:type="gramEnd"/>
      <w:r>
        <w:rPr>
          <w:rFonts w:ascii="Times New Roman" w:hAnsi="Times New Roman" w:cs="Times New Roman"/>
        </w:rPr>
        <w:t xml:space="preserve"> slightly more steps than one. </w:t>
      </w:r>
      <w:proofErr w:type="spellStart"/>
      <w:r>
        <w:rPr>
          <w:rFonts w:ascii="Times New Roman" w:hAnsi="Times New Roman" w:cs="Times New Roman"/>
        </w:rPr>
        <w:t>Bartek’s</w:t>
      </w:r>
      <w:proofErr w:type="spellEnd"/>
      <w:r>
        <w:rPr>
          <w:rFonts w:ascii="Times New Roman" w:hAnsi="Times New Roman" w:cs="Times New Roman"/>
        </w:rPr>
        <w:t xml:space="preserve"> tutorial covers both 1 and 2, as well as how to add a new amino acid entry in gmx.tc. His tutorial can be found here: </w:t>
      </w:r>
      <w:hyperlink r:id="rId6" w:history="1">
        <w:r w:rsidRPr="0052210D">
          <w:rPr>
            <w:rStyle w:val="Hyperlink"/>
            <w:rFonts w:ascii="Times New Roman" w:hAnsi="Times New Roman" w:cs="Times New Roman"/>
          </w:rPr>
          <w:t>https://github.com/globulion/slv/blob/master/doc/tutor/III.SolEFP.Parameters.md</w:t>
        </w:r>
      </w:hyperlink>
    </w:p>
    <w:p w14:paraId="50C66DC2" w14:textId="65F41BD8" w:rsidR="004323DF" w:rsidRDefault="004323DF" w:rsidP="004323D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Ask </w:t>
      </w:r>
      <w:proofErr w:type="spellStart"/>
      <w:r>
        <w:rPr>
          <w:rFonts w:ascii="Times New Roman" w:hAnsi="Times New Roman" w:cs="Times New Roman"/>
        </w:rPr>
        <w:t>Bartek</w:t>
      </w:r>
      <w:proofErr w:type="spellEnd"/>
      <w:r>
        <w:rPr>
          <w:rFonts w:ascii="Times New Roman" w:hAnsi="Times New Roman" w:cs="Times New Roman"/>
        </w:rPr>
        <w:t xml:space="preserve"> for permission to access. You can also ask Casey to ask </w:t>
      </w:r>
      <w:proofErr w:type="spellStart"/>
      <w:r>
        <w:rPr>
          <w:rFonts w:ascii="Times New Roman" w:hAnsi="Times New Roman" w:cs="Times New Roman"/>
        </w:rPr>
        <w:t>Bartek</w:t>
      </w:r>
      <w:proofErr w:type="spellEnd"/>
      <w:r>
        <w:rPr>
          <w:rFonts w:ascii="Times New Roman" w:hAnsi="Times New Roman" w:cs="Times New Roman"/>
        </w:rPr>
        <w:t xml:space="preserve"> to give you permission.</w:t>
      </w:r>
    </w:p>
    <w:p w14:paraId="6DB222F6" w14:textId="77777777" w:rsidR="004323DF" w:rsidRDefault="004323DF" w:rsidP="004323DF">
      <w:pPr>
        <w:rPr>
          <w:rFonts w:ascii="Times New Roman" w:hAnsi="Times New Roman" w:cs="Times New Roman"/>
        </w:rPr>
      </w:pPr>
    </w:p>
    <w:p w14:paraId="60DD1DA2" w14:textId="5352C34E" w:rsidR="004323DF" w:rsidRDefault="004323DF" w:rsidP="004323D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following steps cover how to deal with scenario </w:t>
      </w:r>
      <w:r w:rsidRPr="00AC5AFA">
        <w:rPr>
          <w:rFonts w:ascii="Times New Roman" w:hAnsi="Times New Roman" w:cs="Times New Roman"/>
        </w:rPr>
        <w:t xml:space="preserve">1 </w:t>
      </w:r>
      <w:r>
        <w:rPr>
          <w:rFonts w:ascii="Times New Roman" w:hAnsi="Times New Roman" w:cs="Times New Roman"/>
        </w:rPr>
        <w:t xml:space="preserve">on </w:t>
      </w:r>
      <w:proofErr w:type="spellStart"/>
      <w:r>
        <w:rPr>
          <w:rFonts w:ascii="Times New Roman" w:hAnsi="Times New Roman" w:cs="Times New Roman"/>
        </w:rPr>
        <w:t>Fock</w:t>
      </w:r>
      <w:proofErr w:type="spellEnd"/>
      <w:r>
        <w:rPr>
          <w:rFonts w:ascii="Times New Roman" w:hAnsi="Times New Roman" w:cs="Times New Roman"/>
        </w:rPr>
        <w:t>:</w:t>
      </w:r>
    </w:p>
    <w:p w14:paraId="5DBDD7C2" w14:textId="42BD1725" w:rsidR="004323DF" w:rsidRDefault="004323DF">
      <w:pPr>
        <w:rPr>
          <w:rFonts w:ascii="Times New Roman" w:hAnsi="Times New Roman" w:cs="Times New Roman"/>
        </w:rPr>
      </w:pPr>
    </w:p>
    <w:p w14:paraId="67B4F72B" w14:textId="291B5F14" w:rsidR="000E1EAA" w:rsidRPr="000E1EAA" w:rsidRDefault="004323DF" w:rsidP="000E1EAA">
      <w:pPr>
        <w:rPr>
          <w:rFonts w:ascii="Times New Roman" w:hAnsi="Times New Roman" w:cs="Times New Roman"/>
        </w:rPr>
      </w:pPr>
      <w:r w:rsidRPr="00E7331A">
        <w:rPr>
          <w:rFonts w:ascii="Times New Roman" w:hAnsi="Times New Roman" w:cs="Times New Roman"/>
          <w:b/>
        </w:rPr>
        <w:t>1.</w:t>
      </w:r>
      <w:r>
        <w:rPr>
          <w:rFonts w:ascii="Times New Roman" w:hAnsi="Times New Roman" w:cs="Times New Roman"/>
        </w:rPr>
        <w:t xml:space="preserve"> </w:t>
      </w:r>
      <w:r w:rsidR="000E1EAA" w:rsidRPr="000E1EAA">
        <w:rPr>
          <w:rFonts w:ascii="Times New Roman" w:hAnsi="Times New Roman" w:cs="Times New Roman"/>
        </w:rPr>
        <w:t xml:space="preserve">Generation of FCHK file in Gaussian: Use g03 utility on </w:t>
      </w:r>
      <w:proofErr w:type="spellStart"/>
      <w:r w:rsidR="000E1EAA" w:rsidRPr="000E1EAA">
        <w:rPr>
          <w:rFonts w:ascii="Times New Roman" w:hAnsi="Times New Roman" w:cs="Times New Roman"/>
        </w:rPr>
        <w:t>Fock</w:t>
      </w:r>
      <w:proofErr w:type="spellEnd"/>
      <w:r w:rsidR="000E1EAA" w:rsidRPr="000E1EAA">
        <w:rPr>
          <w:rFonts w:ascii="Times New Roman" w:hAnsi="Times New Roman" w:cs="Times New Roman"/>
        </w:rPr>
        <w:t xml:space="preserve">. Ask Joe </w:t>
      </w:r>
      <w:proofErr w:type="spellStart"/>
      <w:r w:rsidR="000E1EAA" w:rsidRPr="000E1EAA">
        <w:rPr>
          <w:rFonts w:ascii="Times New Roman" w:hAnsi="Times New Roman" w:cs="Times New Roman"/>
        </w:rPr>
        <w:t>Cammisa</w:t>
      </w:r>
      <w:proofErr w:type="spellEnd"/>
      <w:r w:rsidR="000E1EAA" w:rsidRPr="000E1EAA">
        <w:rPr>
          <w:rFonts w:ascii="Times New Roman" w:hAnsi="Times New Roman" w:cs="Times New Roman"/>
        </w:rPr>
        <w:t xml:space="preserve"> to add you to the g03 user group. Create [molecule]-gauss-</w:t>
      </w:r>
      <w:proofErr w:type="spellStart"/>
      <w:r w:rsidR="000E1EAA" w:rsidRPr="000E1EAA">
        <w:rPr>
          <w:rFonts w:ascii="Times New Roman" w:hAnsi="Times New Roman" w:cs="Times New Roman"/>
        </w:rPr>
        <w:t>fchk.i</w:t>
      </w:r>
      <w:proofErr w:type="spellEnd"/>
      <w:r w:rsidR="000E1EAA" w:rsidRPr="000E1EAA">
        <w:rPr>
          <w:rFonts w:ascii="Times New Roman" w:hAnsi="Times New Roman" w:cs="Times New Roman"/>
        </w:rPr>
        <w:t xml:space="preserve"> from template. </w:t>
      </w:r>
    </w:p>
    <w:p w14:paraId="1A1B50A5" w14:textId="77777777" w:rsidR="004323DF" w:rsidRDefault="004323DF" w:rsidP="000E1EAA">
      <w:pPr>
        <w:rPr>
          <w:rFonts w:ascii="Times New Roman" w:hAnsi="Times New Roman" w:cs="Times New Roman"/>
        </w:rPr>
      </w:pPr>
      <w:bookmarkStart w:id="0" w:name="_GoBack"/>
      <w:bookmarkEnd w:id="0"/>
    </w:p>
    <w:p w14:paraId="246DAC96" w14:textId="77777777" w:rsidR="000E1EAA" w:rsidRPr="000E1EAA" w:rsidRDefault="000E1EAA" w:rsidP="000E1EAA">
      <w:pPr>
        <w:rPr>
          <w:rFonts w:ascii="Times New Roman" w:hAnsi="Times New Roman" w:cs="Times New Roman"/>
        </w:rPr>
      </w:pPr>
      <w:r w:rsidRPr="000E1EAA">
        <w:rPr>
          <w:rFonts w:ascii="Times New Roman" w:hAnsi="Times New Roman" w:cs="Times New Roman"/>
        </w:rPr>
        <w:t>Run commands:</w:t>
      </w:r>
    </w:p>
    <w:p w14:paraId="1E82B1C3" w14:textId="77777777" w:rsidR="000E1EAA" w:rsidRPr="000E1EAA" w:rsidRDefault="000E1EAA" w:rsidP="000E1EAA">
      <w:pPr>
        <w:rPr>
          <w:rFonts w:ascii="Times New Roman" w:hAnsi="Times New Roman" w:cs="Times New Roman"/>
        </w:rPr>
      </w:pPr>
      <w:proofErr w:type="spellStart"/>
      <w:proofErr w:type="gramStart"/>
      <w:r w:rsidRPr="000E1EAA">
        <w:rPr>
          <w:rFonts w:ascii="Times New Roman" w:hAnsi="Times New Roman" w:cs="Times New Roman"/>
        </w:rPr>
        <w:t>tcsh</w:t>
      </w:r>
      <w:proofErr w:type="spellEnd"/>
      <w:proofErr w:type="gramEnd"/>
    </w:p>
    <w:p w14:paraId="16EA5352" w14:textId="77777777" w:rsidR="000E1EAA" w:rsidRPr="000E1EAA" w:rsidRDefault="000E1EAA" w:rsidP="000E1EAA">
      <w:pPr>
        <w:rPr>
          <w:rFonts w:ascii="Times New Roman" w:hAnsi="Times New Roman" w:cs="Times New Roman"/>
        </w:rPr>
      </w:pPr>
      <w:proofErr w:type="gramStart"/>
      <w:r w:rsidRPr="000E1EAA">
        <w:rPr>
          <w:rFonts w:ascii="Times New Roman" w:hAnsi="Times New Roman" w:cs="Times New Roman"/>
        </w:rPr>
        <w:t>source</w:t>
      </w:r>
      <w:proofErr w:type="gramEnd"/>
      <w:r w:rsidRPr="000E1EAA">
        <w:rPr>
          <w:rFonts w:ascii="Times New Roman" w:hAnsi="Times New Roman" w:cs="Times New Roman"/>
        </w:rPr>
        <w:t xml:space="preserve"> /opt/</w:t>
      </w:r>
      <w:proofErr w:type="spellStart"/>
      <w:r w:rsidRPr="000E1EAA">
        <w:rPr>
          <w:rFonts w:ascii="Times New Roman" w:hAnsi="Times New Roman" w:cs="Times New Roman"/>
        </w:rPr>
        <w:t>gaussian</w:t>
      </w:r>
      <w:proofErr w:type="spellEnd"/>
      <w:r w:rsidRPr="000E1EAA">
        <w:rPr>
          <w:rFonts w:ascii="Times New Roman" w:hAnsi="Times New Roman" w:cs="Times New Roman"/>
        </w:rPr>
        <w:t>/g03/</w:t>
      </w:r>
      <w:proofErr w:type="spellStart"/>
      <w:r w:rsidRPr="000E1EAA">
        <w:rPr>
          <w:rFonts w:ascii="Times New Roman" w:hAnsi="Times New Roman" w:cs="Times New Roman"/>
        </w:rPr>
        <w:t>bsd</w:t>
      </w:r>
      <w:proofErr w:type="spellEnd"/>
      <w:r w:rsidRPr="000E1EAA">
        <w:rPr>
          <w:rFonts w:ascii="Times New Roman" w:hAnsi="Times New Roman" w:cs="Times New Roman"/>
        </w:rPr>
        <w:t>/g03.login</w:t>
      </w:r>
    </w:p>
    <w:p w14:paraId="368B1D39" w14:textId="77777777" w:rsidR="000E1EAA" w:rsidRPr="000E1EAA" w:rsidRDefault="000E1EAA" w:rsidP="000E1EAA">
      <w:pPr>
        <w:rPr>
          <w:rFonts w:ascii="Times New Roman" w:hAnsi="Times New Roman" w:cs="Times New Roman"/>
        </w:rPr>
      </w:pPr>
      <w:proofErr w:type="gramStart"/>
      <w:r w:rsidRPr="000E1EAA">
        <w:rPr>
          <w:rFonts w:ascii="Times New Roman" w:hAnsi="Times New Roman" w:cs="Times New Roman"/>
        </w:rPr>
        <w:t>g03</w:t>
      </w:r>
      <w:proofErr w:type="gramEnd"/>
      <w:r w:rsidRPr="000E1EAA">
        <w:rPr>
          <w:rFonts w:ascii="Times New Roman" w:hAnsi="Times New Roman" w:cs="Times New Roman"/>
        </w:rPr>
        <w:t xml:space="preserve"> [molecule]-gauss-</w:t>
      </w:r>
      <w:proofErr w:type="spellStart"/>
      <w:r w:rsidRPr="000E1EAA">
        <w:rPr>
          <w:rFonts w:ascii="Times New Roman" w:hAnsi="Times New Roman" w:cs="Times New Roman"/>
        </w:rPr>
        <w:t>fchk.i</w:t>
      </w:r>
      <w:proofErr w:type="spellEnd"/>
      <w:r w:rsidRPr="000E1EAA">
        <w:rPr>
          <w:rFonts w:ascii="Times New Roman" w:hAnsi="Times New Roman" w:cs="Times New Roman"/>
        </w:rPr>
        <w:t xml:space="preserve"> [molecule]-gauss-fchk.log (obtain [molecule].</w:t>
      </w:r>
      <w:proofErr w:type="spellStart"/>
      <w:r w:rsidRPr="000E1EAA">
        <w:rPr>
          <w:rFonts w:ascii="Times New Roman" w:hAnsi="Times New Roman" w:cs="Times New Roman"/>
        </w:rPr>
        <w:t>chk</w:t>
      </w:r>
      <w:proofErr w:type="spellEnd"/>
      <w:r w:rsidRPr="000E1EAA">
        <w:rPr>
          <w:rFonts w:ascii="Times New Roman" w:hAnsi="Times New Roman" w:cs="Times New Roman"/>
        </w:rPr>
        <w:t>)</w:t>
      </w:r>
    </w:p>
    <w:p w14:paraId="11ECE289" w14:textId="77777777" w:rsidR="000E1EAA" w:rsidRPr="000E1EAA" w:rsidRDefault="000E1EAA" w:rsidP="000E1EAA">
      <w:pPr>
        <w:rPr>
          <w:rFonts w:ascii="Times New Roman" w:hAnsi="Times New Roman" w:cs="Times New Roman"/>
        </w:rPr>
      </w:pPr>
      <w:proofErr w:type="spellStart"/>
      <w:proofErr w:type="gramStart"/>
      <w:r w:rsidRPr="000E1EAA">
        <w:rPr>
          <w:rFonts w:ascii="Times New Roman" w:hAnsi="Times New Roman" w:cs="Times New Roman"/>
        </w:rPr>
        <w:t>formchk</w:t>
      </w:r>
      <w:proofErr w:type="spellEnd"/>
      <w:proofErr w:type="gramEnd"/>
      <w:r w:rsidRPr="000E1EAA">
        <w:rPr>
          <w:rFonts w:ascii="Times New Roman" w:hAnsi="Times New Roman" w:cs="Times New Roman"/>
        </w:rPr>
        <w:t xml:space="preserve"> [molecule].</w:t>
      </w:r>
      <w:proofErr w:type="spellStart"/>
      <w:r w:rsidRPr="000E1EAA">
        <w:rPr>
          <w:rFonts w:ascii="Times New Roman" w:hAnsi="Times New Roman" w:cs="Times New Roman"/>
        </w:rPr>
        <w:t>chk</w:t>
      </w:r>
      <w:proofErr w:type="spellEnd"/>
      <w:r w:rsidRPr="000E1EAA">
        <w:rPr>
          <w:rFonts w:ascii="Times New Roman" w:hAnsi="Times New Roman" w:cs="Times New Roman"/>
        </w:rPr>
        <w:t xml:space="preserve"> [molecule].</w:t>
      </w:r>
      <w:proofErr w:type="spellStart"/>
      <w:r w:rsidRPr="000E1EAA">
        <w:rPr>
          <w:rFonts w:ascii="Times New Roman" w:hAnsi="Times New Roman" w:cs="Times New Roman"/>
        </w:rPr>
        <w:t>fchk</w:t>
      </w:r>
      <w:proofErr w:type="spellEnd"/>
    </w:p>
    <w:p w14:paraId="47BB588B" w14:textId="77777777" w:rsidR="000E1EAA" w:rsidRPr="000E1EAA" w:rsidRDefault="000E1EAA" w:rsidP="000E1EAA">
      <w:pPr>
        <w:rPr>
          <w:rFonts w:ascii="Times New Roman" w:hAnsi="Times New Roman" w:cs="Times New Roman"/>
        </w:rPr>
      </w:pPr>
    </w:p>
    <w:p w14:paraId="79409DDD" w14:textId="24F17D45" w:rsidR="000E1EAA" w:rsidRPr="000E1EAA" w:rsidRDefault="004323DF" w:rsidP="004323DF">
      <w:pPr>
        <w:rPr>
          <w:rFonts w:ascii="Times New Roman" w:hAnsi="Times New Roman" w:cs="Times New Roman"/>
        </w:rPr>
      </w:pPr>
      <w:r w:rsidRPr="00E7331A">
        <w:rPr>
          <w:rFonts w:ascii="Times New Roman" w:hAnsi="Times New Roman" w:cs="Times New Roman"/>
          <w:b/>
        </w:rPr>
        <w:t>2.</w:t>
      </w:r>
      <w:r>
        <w:rPr>
          <w:rFonts w:ascii="Times New Roman" w:hAnsi="Times New Roman" w:cs="Times New Roman"/>
        </w:rPr>
        <w:t xml:space="preserve"> </w:t>
      </w:r>
      <w:r w:rsidR="000E1EAA" w:rsidRPr="000E1EAA">
        <w:rPr>
          <w:rFonts w:ascii="Times New Roman" w:hAnsi="Times New Roman" w:cs="Times New Roman"/>
        </w:rPr>
        <w:t>Generation of CAMM file. Put [molecule]</w:t>
      </w:r>
      <w:proofErr w:type="gramStart"/>
      <w:r w:rsidR="000E1EAA" w:rsidRPr="000E1EAA">
        <w:rPr>
          <w:rFonts w:ascii="Times New Roman" w:hAnsi="Times New Roman" w:cs="Times New Roman"/>
        </w:rPr>
        <w:t>.</w:t>
      </w:r>
      <w:proofErr w:type="spellStart"/>
      <w:r w:rsidR="000E1EAA" w:rsidRPr="000E1EAA">
        <w:rPr>
          <w:rFonts w:ascii="Times New Roman" w:hAnsi="Times New Roman" w:cs="Times New Roman"/>
        </w:rPr>
        <w:t>fchk</w:t>
      </w:r>
      <w:proofErr w:type="spellEnd"/>
      <w:proofErr w:type="gramEnd"/>
      <w:r w:rsidR="000E1EAA" w:rsidRPr="000E1EAA">
        <w:rPr>
          <w:rFonts w:ascii="Times New Roman" w:hAnsi="Times New Roman" w:cs="Times New Roman"/>
        </w:rPr>
        <w:t xml:space="preserve"> in working directory. </w:t>
      </w:r>
    </w:p>
    <w:p w14:paraId="3EF53187" w14:textId="77777777" w:rsidR="000E1EAA" w:rsidRPr="000E1EAA" w:rsidRDefault="000E1EAA" w:rsidP="000E1EAA">
      <w:pPr>
        <w:rPr>
          <w:rFonts w:ascii="Times New Roman" w:hAnsi="Times New Roman" w:cs="Times New Roman"/>
        </w:rPr>
      </w:pPr>
      <w:proofErr w:type="spellStart"/>
      <w:proofErr w:type="gramStart"/>
      <w:r w:rsidRPr="000E1EAA">
        <w:rPr>
          <w:rFonts w:ascii="Times New Roman" w:hAnsi="Times New Roman" w:cs="Times New Roman"/>
        </w:rPr>
        <w:t>slv</w:t>
      </w:r>
      <w:proofErr w:type="gramEnd"/>
      <w:r w:rsidRPr="000E1EAA">
        <w:rPr>
          <w:rFonts w:ascii="Times New Roman" w:hAnsi="Times New Roman" w:cs="Times New Roman"/>
        </w:rPr>
        <w:t>_gen-camm</w:t>
      </w:r>
      <w:proofErr w:type="spellEnd"/>
      <w:r w:rsidRPr="000E1EAA">
        <w:rPr>
          <w:rFonts w:ascii="Times New Roman" w:hAnsi="Times New Roman" w:cs="Times New Roman"/>
        </w:rPr>
        <w:t xml:space="preserve"> SCF 6-311++G**</w:t>
      </w:r>
    </w:p>
    <w:p w14:paraId="5F79E6D3" w14:textId="77777777" w:rsidR="000E1EAA" w:rsidRPr="000E1EAA" w:rsidRDefault="000E1EAA" w:rsidP="000E1EAA">
      <w:pPr>
        <w:rPr>
          <w:rFonts w:ascii="Times New Roman" w:hAnsi="Times New Roman" w:cs="Times New Roman"/>
        </w:rPr>
      </w:pPr>
    </w:p>
    <w:p w14:paraId="6299243C" w14:textId="5F5F83CD" w:rsidR="000E1EAA" w:rsidRPr="000E1EAA" w:rsidRDefault="004323DF" w:rsidP="004323DF">
      <w:pPr>
        <w:rPr>
          <w:rFonts w:ascii="Times New Roman" w:hAnsi="Times New Roman" w:cs="Times New Roman"/>
        </w:rPr>
      </w:pPr>
      <w:r w:rsidRPr="00E7331A">
        <w:rPr>
          <w:rFonts w:ascii="Times New Roman" w:hAnsi="Times New Roman" w:cs="Times New Roman"/>
          <w:b/>
        </w:rPr>
        <w:t>3.</w:t>
      </w:r>
      <w:r>
        <w:rPr>
          <w:rFonts w:ascii="Times New Roman" w:hAnsi="Times New Roman" w:cs="Times New Roman"/>
        </w:rPr>
        <w:t xml:space="preserve"> </w:t>
      </w:r>
      <w:r w:rsidR="000E1EAA" w:rsidRPr="000E1EAA">
        <w:rPr>
          <w:rFonts w:ascii="Times New Roman" w:hAnsi="Times New Roman" w:cs="Times New Roman"/>
        </w:rPr>
        <w:t>Generation of EFP file in GAMESS:</w:t>
      </w:r>
    </w:p>
    <w:p w14:paraId="28100E1B" w14:textId="77777777" w:rsidR="000E1EAA" w:rsidRPr="000E1EAA" w:rsidRDefault="000E1EAA" w:rsidP="000E1EAA">
      <w:pPr>
        <w:rPr>
          <w:rFonts w:ascii="Times New Roman" w:hAnsi="Times New Roman" w:cs="Times New Roman"/>
        </w:rPr>
      </w:pPr>
      <w:r w:rsidRPr="000E1EAA">
        <w:rPr>
          <w:rFonts w:ascii="Times New Roman" w:hAnsi="Times New Roman" w:cs="Times New Roman"/>
        </w:rPr>
        <w:t xml:space="preserve">Install </w:t>
      </w:r>
      <w:proofErr w:type="spellStart"/>
      <w:r w:rsidRPr="000E1EAA">
        <w:rPr>
          <w:rFonts w:ascii="Times New Roman" w:hAnsi="Times New Roman" w:cs="Times New Roman"/>
        </w:rPr>
        <w:t>gamess</w:t>
      </w:r>
      <w:proofErr w:type="spellEnd"/>
      <w:r w:rsidRPr="000E1EAA">
        <w:rPr>
          <w:rFonts w:ascii="Times New Roman" w:hAnsi="Times New Roman" w:cs="Times New Roman"/>
        </w:rPr>
        <w:t xml:space="preserve"> in home directory. See </w:t>
      </w:r>
      <w:hyperlink r:id="rId7" w:history="1">
        <w:r w:rsidRPr="000E1EAA">
          <w:rPr>
            <w:rStyle w:val="Hyperlink"/>
            <w:rFonts w:ascii="Times New Roman" w:hAnsi="Times New Roman" w:cs="Times New Roman"/>
          </w:rPr>
          <w:t>https://www.webmo.net/support/gamess_linux.html</w:t>
        </w:r>
      </w:hyperlink>
    </w:p>
    <w:p w14:paraId="0AF9E266" w14:textId="77777777" w:rsidR="000E1EAA" w:rsidRPr="000E1EAA" w:rsidRDefault="000E1EAA" w:rsidP="000E1EAA">
      <w:pPr>
        <w:rPr>
          <w:rFonts w:ascii="Times New Roman" w:hAnsi="Times New Roman" w:cs="Times New Roman"/>
        </w:rPr>
      </w:pPr>
      <w:r w:rsidRPr="000E1EAA">
        <w:rPr>
          <w:rFonts w:ascii="Times New Roman" w:hAnsi="Times New Roman" w:cs="Times New Roman"/>
        </w:rPr>
        <w:t xml:space="preserve">(When configuring: use </w:t>
      </w:r>
      <w:proofErr w:type="spellStart"/>
      <w:r w:rsidRPr="000E1EAA">
        <w:rPr>
          <w:rFonts w:ascii="Times New Roman" w:hAnsi="Times New Roman" w:cs="Times New Roman"/>
        </w:rPr>
        <w:t>ifort</w:t>
      </w:r>
      <w:proofErr w:type="spellEnd"/>
      <w:r w:rsidRPr="000E1EAA">
        <w:rPr>
          <w:rFonts w:ascii="Times New Roman" w:hAnsi="Times New Roman" w:cs="Times New Roman"/>
        </w:rPr>
        <w:t xml:space="preserve"> instead of </w:t>
      </w:r>
      <w:proofErr w:type="spellStart"/>
      <w:r w:rsidRPr="000E1EAA">
        <w:rPr>
          <w:rFonts w:ascii="Times New Roman" w:hAnsi="Times New Roman" w:cs="Times New Roman"/>
        </w:rPr>
        <w:t>gfortran</w:t>
      </w:r>
      <w:proofErr w:type="spellEnd"/>
      <w:r w:rsidRPr="000E1EAA">
        <w:rPr>
          <w:rFonts w:ascii="Times New Roman" w:hAnsi="Times New Roman" w:cs="Times New Roman"/>
        </w:rPr>
        <w:t xml:space="preserve">; use </w:t>
      </w:r>
      <w:proofErr w:type="spellStart"/>
      <w:r w:rsidRPr="000E1EAA">
        <w:rPr>
          <w:rFonts w:ascii="Times New Roman" w:hAnsi="Times New Roman" w:cs="Times New Roman"/>
        </w:rPr>
        <w:t>mkl</w:t>
      </w:r>
      <w:proofErr w:type="spellEnd"/>
      <w:r w:rsidRPr="000E1EAA">
        <w:rPr>
          <w:rFonts w:ascii="Times New Roman" w:hAnsi="Times New Roman" w:cs="Times New Roman"/>
        </w:rPr>
        <w:t xml:space="preserve"> math library; choose sockets; opt out of LIBCCHEM) </w:t>
      </w:r>
    </w:p>
    <w:p w14:paraId="2F6F2C90" w14:textId="77777777" w:rsidR="000E1EAA" w:rsidRPr="000E1EAA" w:rsidRDefault="000E1EAA" w:rsidP="000E1EAA">
      <w:pPr>
        <w:rPr>
          <w:rFonts w:ascii="Times New Roman" w:hAnsi="Times New Roman" w:cs="Times New Roman"/>
        </w:rPr>
      </w:pPr>
    </w:p>
    <w:p w14:paraId="570D4B0E" w14:textId="77777777" w:rsidR="000E1EAA" w:rsidRPr="000E1EAA" w:rsidRDefault="000E1EAA" w:rsidP="000E1EAA">
      <w:pPr>
        <w:rPr>
          <w:rFonts w:ascii="Times New Roman" w:hAnsi="Times New Roman" w:cs="Times New Roman"/>
        </w:rPr>
      </w:pPr>
      <w:r w:rsidRPr="000E1EAA">
        <w:rPr>
          <w:rFonts w:ascii="Times New Roman" w:hAnsi="Times New Roman" w:cs="Times New Roman"/>
        </w:rPr>
        <w:t xml:space="preserve">Edit $SCR, $USERSCR, and $GMSPATH in </w:t>
      </w:r>
      <w:proofErr w:type="spellStart"/>
      <w:r w:rsidRPr="000E1EAA">
        <w:rPr>
          <w:rFonts w:ascii="Times New Roman" w:hAnsi="Times New Roman" w:cs="Times New Roman"/>
        </w:rPr>
        <w:t>rungms</w:t>
      </w:r>
      <w:proofErr w:type="spellEnd"/>
      <w:r w:rsidRPr="000E1EAA">
        <w:rPr>
          <w:rFonts w:ascii="Times New Roman" w:hAnsi="Times New Roman" w:cs="Times New Roman"/>
        </w:rPr>
        <w:t xml:space="preserve">; set $EXTBAS in </w:t>
      </w:r>
      <w:proofErr w:type="spellStart"/>
      <w:r w:rsidRPr="000E1EAA">
        <w:rPr>
          <w:rFonts w:ascii="Times New Roman" w:hAnsi="Times New Roman" w:cs="Times New Roman"/>
        </w:rPr>
        <w:t>gms-files.csh</w:t>
      </w:r>
      <w:proofErr w:type="spellEnd"/>
      <w:r w:rsidRPr="000E1EAA">
        <w:rPr>
          <w:rFonts w:ascii="Times New Roman" w:hAnsi="Times New Roman" w:cs="Times New Roman"/>
        </w:rPr>
        <w:t xml:space="preserve"> to $GMSPATH/</w:t>
      </w:r>
      <w:proofErr w:type="spellStart"/>
      <w:r w:rsidRPr="000E1EAA">
        <w:rPr>
          <w:rFonts w:ascii="Times New Roman" w:hAnsi="Times New Roman" w:cs="Times New Roman"/>
        </w:rPr>
        <w:t>extbas</w:t>
      </w:r>
      <w:proofErr w:type="spellEnd"/>
      <w:r w:rsidRPr="000E1EAA">
        <w:rPr>
          <w:rFonts w:ascii="Times New Roman" w:hAnsi="Times New Roman" w:cs="Times New Roman"/>
        </w:rPr>
        <w:t>/</w:t>
      </w:r>
      <w:proofErr w:type="spellStart"/>
      <w:r w:rsidRPr="000E1EAA">
        <w:rPr>
          <w:rFonts w:ascii="Times New Roman" w:hAnsi="Times New Roman" w:cs="Times New Roman"/>
        </w:rPr>
        <w:t>slvbas</w:t>
      </w:r>
      <w:proofErr w:type="spellEnd"/>
      <w:r w:rsidRPr="000E1EAA">
        <w:rPr>
          <w:rFonts w:ascii="Times New Roman" w:hAnsi="Times New Roman" w:cs="Times New Roman"/>
        </w:rPr>
        <w:t>;</w:t>
      </w:r>
    </w:p>
    <w:p w14:paraId="34054183" w14:textId="77777777" w:rsidR="000E1EAA" w:rsidRPr="000E1EAA" w:rsidRDefault="000E1EAA" w:rsidP="000E1EAA">
      <w:pPr>
        <w:rPr>
          <w:rFonts w:ascii="Times New Roman" w:hAnsi="Times New Roman" w:cs="Times New Roman"/>
        </w:rPr>
      </w:pPr>
      <w:proofErr w:type="gramStart"/>
      <w:r w:rsidRPr="000E1EAA">
        <w:rPr>
          <w:rFonts w:ascii="Times New Roman" w:hAnsi="Times New Roman" w:cs="Times New Roman"/>
        </w:rPr>
        <w:t>upload</w:t>
      </w:r>
      <w:proofErr w:type="gramEnd"/>
      <w:r w:rsidRPr="000E1EAA">
        <w:rPr>
          <w:rFonts w:ascii="Times New Roman" w:hAnsi="Times New Roman" w:cs="Times New Roman"/>
        </w:rPr>
        <w:t xml:space="preserve"> </w:t>
      </w:r>
      <w:proofErr w:type="spellStart"/>
      <w:r w:rsidRPr="000E1EAA">
        <w:rPr>
          <w:rFonts w:ascii="Times New Roman" w:hAnsi="Times New Roman" w:cs="Times New Roman"/>
        </w:rPr>
        <w:t>extbas</w:t>
      </w:r>
      <w:proofErr w:type="spellEnd"/>
      <w:r w:rsidRPr="000E1EAA">
        <w:rPr>
          <w:rFonts w:ascii="Times New Roman" w:hAnsi="Times New Roman" w:cs="Times New Roman"/>
        </w:rPr>
        <w:t xml:space="preserve"> folder containing </w:t>
      </w:r>
      <w:proofErr w:type="spellStart"/>
      <w:r w:rsidRPr="000E1EAA">
        <w:rPr>
          <w:rFonts w:ascii="Times New Roman" w:hAnsi="Times New Roman" w:cs="Times New Roman"/>
        </w:rPr>
        <w:t>slvbas</w:t>
      </w:r>
      <w:proofErr w:type="spellEnd"/>
      <w:r w:rsidRPr="000E1EAA">
        <w:rPr>
          <w:rFonts w:ascii="Times New Roman" w:hAnsi="Times New Roman" w:cs="Times New Roman"/>
        </w:rPr>
        <w:t xml:space="preserve"> file to $GMSPATH. </w:t>
      </w:r>
    </w:p>
    <w:p w14:paraId="48AF07DF" w14:textId="77777777" w:rsidR="000E1EAA" w:rsidRPr="000E1EAA" w:rsidRDefault="000E1EAA" w:rsidP="000E1EAA">
      <w:pPr>
        <w:rPr>
          <w:rFonts w:ascii="Times New Roman" w:hAnsi="Times New Roman" w:cs="Times New Roman"/>
        </w:rPr>
      </w:pPr>
      <w:r w:rsidRPr="000E1EAA">
        <w:rPr>
          <w:rFonts w:ascii="Times New Roman" w:hAnsi="Times New Roman" w:cs="Times New Roman"/>
        </w:rPr>
        <w:t>Add export PATH=$PATH</w:t>
      </w:r>
      <w:proofErr w:type="gramStart"/>
      <w:r w:rsidRPr="000E1EAA">
        <w:rPr>
          <w:rFonts w:ascii="Times New Roman" w:hAnsi="Times New Roman" w:cs="Times New Roman"/>
        </w:rPr>
        <w:t>:$</w:t>
      </w:r>
      <w:proofErr w:type="gramEnd"/>
      <w:r w:rsidRPr="000E1EAA">
        <w:rPr>
          <w:rFonts w:ascii="Times New Roman" w:hAnsi="Times New Roman" w:cs="Times New Roman"/>
        </w:rPr>
        <w:t>HOME/programs/</w:t>
      </w:r>
      <w:proofErr w:type="spellStart"/>
      <w:r w:rsidRPr="000E1EAA">
        <w:rPr>
          <w:rFonts w:ascii="Times New Roman" w:hAnsi="Times New Roman" w:cs="Times New Roman"/>
        </w:rPr>
        <w:t>gamess</w:t>
      </w:r>
      <w:proofErr w:type="spellEnd"/>
      <w:r w:rsidRPr="000E1EAA">
        <w:rPr>
          <w:rFonts w:ascii="Times New Roman" w:hAnsi="Times New Roman" w:cs="Times New Roman"/>
        </w:rPr>
        <w:t xml:space="preserve"> to ~/.</w:t>
      </w:r>
      <w:proofErr w:type="spellStart"/>
      <w:r w:rsidRPr="000E1EAA">
        <w:rPr>
          <w:rFonts w:ascii="Times New Roman" w:hAnsi="Times New Roman" w:cs="Times New Roman"/>
        </w:rPr>
        <w:t>bashrc</w:t>
      </w:r>
      <w:proofErr w:type="spellEnd"/>
      <w:r w:rsidRPr="000E1EAA">
        <w:rPr>
          <w:rFonts w:ascii="Times New Roman" w:hAnsi="Times New Roman" w:cs="Times New Roman"/>
        </w:rPr>
        <w:t xml:space="preserve"> file. </w:t>
      </w:r>
    </w:p>
    <w:p w14:paraId="7DCDC236" w14:textId="77777777" w:rsidR="000E1EAA" w:rsidRPr="000E1EAA" w:rsidRDefault="000E1EAA" w:rsidP="000E1EAA">
      <w:pPr>
        <w:rPr>
          <w:rFonts w:ascii="Times New Roman" w:hAnsi="Times New Roman" w:cs="Times New Roman"/>
        </w:rPr>
      </w:pPr>
    </w:p>
    <w:p w14:paraId="59A08767" w14:textId="77777777" w:rsidR="000E1EAA" w:rsidRPr="000E1EAA" w:rsidRDefault="000E1EAA" w:rsidP="000E1EAA">
      <w:pPr>
        <w:rPr>
          <w:rFonts w:ascii="Times New Roman" w:hAnsi="Times New Roman" w:cs="Times New Roman"/>
        </w:rPr>
      </w:pPr>
      <w:r w:rsidRPr="000E1EAA">
        <w:rPr>
          <w:rFonts w:ascii="Times New Roman" w:hAnsi="Times New Roman" w:cs="Times New Roman"/>
        </w:rPr>
        <w:t>Create [molecule]-</w:t>
      </w:r>
      <w:proofErr w:type="spellStart"/>
      <w:r w:rsidRPr="000E1EAA">
        <w:rPr>
          <w:rFonts w:ascii="Times New Roman" w:hAnsi="Times New Roman" w:cs="Times New Roman"/>
        </w:rPr>
        <w:t>gms-efp.inp</w:t>
      </w:r>
      <w:proofErr w:type="spellEnd"/>
      <w:r w:rsidRPr="000E1EAA">
        <w:rPr>
          <w:rFonts w:ascii="Times New Roman" w:hAnsi="Times New Roman" w:cs="Times New Roman"/>
        </w:rPr>
        <w:t xml:space="preserve"> from template. (Do not change the symmetry group options!)</w:t>
      </w:r>
    </w:p>
    <w:p w14:paraId="7E7768EF" w14:textId="77777777" w:rsidR="000E1EAA" w:rsidRPr="000E1EAA" w:rsidRDefault="000E1EAA" w:rsidP="000E1EAA">
      <w:pPr>
        <w:rPr>
          <w:rFonts w:ascii="Times New Roman" w:hAnsi="Times New Roman" w:cs="Times New Roman"/>
        </w:rPr>
      </w:pPr>
    </w:p>
    <w:p w14:paraId="460195F4" w14:textId="77777777" w:rsidR="000E1EAA" w:rsidRPr="000E1EAA" w:rsidRDefault="000E1EAA" w:rsidP="000E1EAA">
      <w:pPr>
        <w:rPr>
          <w:rFonts w:ascii="Times New Roman" w:hAnsi="Times New Roman" w:cs="Times New Roman"/>
        </w:rPr>
      </w:pPr>
      <w:r w:rsidRPr="000E1EAA">
        <w:rPr>
          <w:rFonts w:ascii="Times New Roman" w:hAnsi="Times New Roman" w:cs="Times New Roman"/>
        </w:rPr>
        <w:t xml:space="preserve">Run commands: </w:t>
      </w:r>
    </w:p>
    <w:p w14:paraId="45E298AB" w14:textId="77777777" w:rsidR="000E1EAA" w:rsidRPr="000E1EAA" w:rsidRDefault="000E1EAA" w:rsidP="000E1EAA">
      <w:pPr>
        <w:rPr>
          <w:rFonts w:ascii="Times New Roman" w:hAnsi="Times New Roman" w:cs="Times New Roman"/>
        </w:rPr>
      </w:pPr>
      <w:proofErr w:type="spellStart"/>
      <w:proofErr w:type="gramStart"/>
      <w:r w:rsidRPr="000E1EAA">
        <w:rPr>
          <w:rFonts w:ascii="Times New Roman" w:hAnsi="Times New Roman" w:cs="Times New Roman"/>
        </w:rPr>
        <w:t>rungms</w:t>
      </w:r>
      <w:proofErr w:type="spellEnd"/>
      <w:proofErr w:type="gramEnd"/>
      <w:r w:rsidRPr="000E1EAA">
        <w:rPr>
          <w:rFonts w:ascii="Times New Roman" w:hAnsi="Times New Roman" w:cs="Times New Roman"/>
        </w:rPr>
        <w:t xml:space="preserve"> [molecule]-</w:t>
      </w:r>
      <w:proofErr w:type="spellStart"/>
      <w:r w:rsidRPr="000E1EAA">
        <w:rPr>
          <w:rFonts w:ascii="Times New Roman" w:hAnsi="Times New Roman" w:cs="Times New Roman"/>
        </w:rPr>
        <w:t>gms-efp</w:t>
      </w:r>
      <w:proofErr w:type="spellEnd"/>
      <w:r w:rsidRPr="000E1EAA">
        <w:rPr>
          <w:rFonts w:ascii="Times New Roman" w:hAnsi="Times New Roman" w:cs="Times New Roman"/>
        </w:rPr>
        <w:t xml:space="preserve"> 00 4 &gt;&amp; [molecule]-gms-efp.log &amp;</w:t>
      </w:r>
    </w:p>
    <w:p w14:paraId="2107A899" w14:textId="23C7E841" w:rsidR="000E1EAA" w:rsidRPr="000E1EAA" w:rsidRDefault="00E7331A" w:rsidP="000E1EAA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lastRenderedPageBreak/>
        <w:t>Copy [molecule]</w:t>
      </w:r>
      <w:r w:rsidR="000E1EAA" w:rsidRPr="000E1EAA">
        <w:rPr>
          <w:rFonts w:ascii="Times New Roman" w:hAnsi="Times New Roman" w:cs="Times New Roman"/>
        </w:rPr>
        <w:t xml:space="preserve">-gms-efp.dat and </w:t>
      </w:r>
      <w:r>
        <w:rPr>
          <w:rFonts w:ascii="Times New Roman" w:hAnsi="Times New Roman" w:cs="Times New Roman"/>
        </w:rPr>
        <w:t>[molecule]</w:t>
      </w:r>
      <w:r w:rsidR="000E1EAA" w:rsidRPr="000E1EAA">
        <w:rPr>
          <w:rFonts w:ascii="Times New Roman" w:hAnsi="Times New Roman" w:cs="Times New Roman"/>
        </w:rPr>
        <w:t>-</w:t>
      </w:r>
      <w:proofErr w:type="spellStart"/>
      <w:r w:rsidR="000E1EAA" w:rsidRPr="000E1EAA">
        <w:rPr>
          <w:rFonts w:ascii="Times New Roman" w:hAnsi="Times New Roman" w:cs="Times New Roman"/>
        </w:rPr>
        <w:t>gms-efp.efp</w:t>
      </w:r>
      <w:proofErr w:type="spellEnd"/>
      <w:r w:rsidR="000E1EAA" w:rsidRPr="000E1EAA">
        <w:rPr>
          <w:rFonts w:ascii="Times New Roman" w:hAnsi="Times New Roman" w:cs="Times New Roman"/>
        </w:rPr>
        <w:t xml:space="preserve"> from /</w:t>
      </w:r>
      <w:proofErr w:type="spellStart"/>
      <w:r w:rsidR="000E1EAA" w:rsidRPr="000E1EAA">
        <w:rPr>
          <w:rFonts w:ascii="Times New Roman" w:hAnsi="Times New Roman" w:cs="Times New Roman"/>
        </w:rPr>
        <w:t>tmp</w:t>
      </w:r>
      <w:proofErr w:type="spellEnd"/>
      <w:r w:rsidR="000E1EAA" w:rsidRPr="000E1EAA">
        <w:rPr>
          <w:rFonts w:ascii="Times New Roman" w:hAnsi="Times New Roman" w:cs="Times New Roman"/>
        </w:rPr>
        <w:t xml:space="preserve"> to working directory.</w:t>
      </w:r>
      <w:proofErr w:type="gramEnd"/>
      <w:r w:rsidR="000E1EAA" w:rsidRPr="000E1EAA">
        <w:rPr>
          <w:rFonts w:ascii="Times New Roman" w:hAnsi="Times New Roman" w:cs="Times New Roman"/>
        </w:rPr>
        <w:t xml:space="preserve"> </w:t>
      </w:r>
    </w:p>
    <w:p w14:paraId="3DDBAC35" w14:textId="77777777" w:rsidR="000E1EAA" w:rsidRPr="000E1EAA" w:rsidRDefault="000E1EAA" w:rsidP="000E1EAA">
      <w:pPr>
        <w:rPr>
          <w:rFonts w:ascii="Times New Roman" w:hAnsi="Times New Roman" w:cs="Times New Roman"/>
        </w:rPr>
      </w:pPr>
    </w:p>
    <w:p w14:paraId="2F6A30B1" w14:textId="6E50311A" w:rsidR="000E1EAA" w:rsidRPr="000E1EAA" w:rsidRDefault="004323DF" w:rsidP="004323DF">
      <w:pPr>
        <w:rPr>
          <w:rFonts w:ascii="Times New Roman" w:hAnsi="Times New Roman" w:cs="Times New Roman"/>
        </w:rPr>
      </w:pPr>
      <w:r w:rsidRPr="00E7331A">
        <w:rPr>
          <w:rFonts w:ascii="Times New Roman" w:hAnsi="Times New Roman" w:cs="Times New Roman"/>
          <w:b/>
        </w:rPr>
        <w:t>4.</w:t>
      </w:r>
      <w:r>
        <w:rPr>
          <w:rFonts w:ascii="Times New Roman" w:hAnsi="Times New Roman" w:cs="Times New Roman"/>
        </w:rPr>
        <w:t xml:space="preserve"> </w:t>
      </w:r>
      <w:r w:rsidR="000E1EAA" w:rsidRPr="000E1EAA">
        <w:rPr>
          <w:rFonts w:ascii="Times New Roman" w:hAnsi="Times New Roman" w:cs="Times New Roman"/>
        </w:rPr>
        <w:t>Generation of FRG files:</w:t>
      </w:r>
    </w:p>
    <w:p w14:paraId="17DABC10" w14:textId="77777777" w:rsidR="000E1EAA" w:rsidRPr="000E1EAA" w:rsidRDefault="000E1EAA" w:rsidP="000E1EAA">
      <w:pPr>
        <w:rPr>
          <w:rFonts w:ascii="Times New Roman" w:hAnsi="Times New Roman" w:cs="Times New Roman"/>
        </w:rPr>
      </w:pPr>
      <w:proofErr w:type="spellStart"/>
      <w:proofErr w:type="gramStart"/>
      <w:r w:rsidRPr="000E1EAA">
        <w:rPr>
          <w:rFonts w:ascii="Times New Roman" w:hAnsi="Times New Roman" w:cs="Times New Roman"/>
        </w:rPr>
        <w:t>slv</w:t>
      </w:r>
      <w:proofErr w:type="gramEnd"/>
      <w:r w:rsidRPr="000E1EAA">
        <w:rPr>
          <w:rFonts w:ascii="Times New Roman" w:hAnsi="Times New Roman" w:cs="Times New Roman"/>
        </w:rPr>
        <w:t>_efp-frg</w:t>
      </w:r>
      <w:proofErr w:type="spellEnd"/>
      <w:r w:rsidRPr="000E1EAA">
        <w:rPr>
          <w:rFonts w:ascii="Times New Roman" w:hAnsi="Times New Roman" w:cs="Times New Roman"/>
        </w:rPr>
        <w:t xml:space="preserve"> [molecule].</w:t>
      </w:r>
      <w:proofErr w:type="spellStart"/>
      <w:r w:rsidRPr="000E1EAA">
        <w:rPr>
          <w:rFonts w:ascii="Times New Roman" w:hAnsi="Times New Roman" w:cs="Times New Roman"/>
        </w:rPr>
        <w:t>fchk</w:t>
      </w:r>
      <w:proofErr w:type="spellEnd"/>
      <w:r w:rsidRPr="000E1EAA">
        <w:rPr>
          <w:rFonts w:ascii="Times New Roman" w:hAnsi="Times New Roman" w:cs="Times New Roman"/>
        </w:rPr>
        <w:t xml:space="preserve"> [molecule].</w:t>
      </w:r>
      <w:proofErr w:type="spellStart"/>
      <w:r w:rsidRPr="000E1EAA">
        <w:rPr>
          <w:rFonts w:ascii="Times New Roman" w:hAnsi="Times New Roman" w:cs="Times New Roman"/>
        </w:rPr>
        <w:t>camm</w:t>
      </w:r>
      <w:proofErr w:type="spellEnd"/>
      <w:r w:rsidRPr="000E1EAA">
        <w:rPr>
          <w:rFonts w:ascii="Times New Roman" w:hAnsi="Times New Roman" w:cs="Times New Roman"/>
        </w:rPr>
        <w:t xml:space="preserve"> None [molecule].</w:t>
      </w:r>
      <w:proofErr w:type="spellStart"/>
      <w:r w:rsidRPr="000E1EAA">
        <w:rPr>
          <w:rFonts w:ascii="Times New Roman" w:hAnsi="Times New Roman" w:cs="Times New Roman"/>
        </w:rPr>
        <w:t>efp</w:t>
      </w:r>
      <w:proofErr w:type="spellEnd"/>
      <w:r w:rsidRPr="000E1EAA">
        <w:rPr>
          <w:rFonts w:ascii="Times New Roman" w:hAnsi="Times New Roman" w:cs="Times New Roman"/>
        </w:rPr>
        <w:t xml:space="preserve"> [molecule].</w:t>
      </w:r>
      <w:proofErr w:type="spellStart"/>
      <w:r w:rsidRPr="000E1EAA">
        <w:rPr>
          <w:rFonts w:ascii="Times New Roman" w:hAnsi="Times New Roman" w:cs="Times New Roman"/>
        </w:rPr>
        <w:t>frg</w:t>
      </w:r>
      <w:proofErr w:type="spellEnd"/>
      <w:r w:rsidRPr="000E1EAA">
        <w:rPr>
          <w:rFonts w:ascii="Times New Roman" w:hAnsi="Times New Roman" w:cs="Times New Roman"/>
        </w:rPr>
        <w:t xml:space="preserve"> 6-311++G**</w:t>
      </w:r>
    </w:p>
    <w:p w14:paraId="3D6D6969" w14:textId="77777777" w:rsidR="000E1EAA" w:rsidRDefault="000E1EAA" w:rsidP="000E1EAA">
      <w:pPr>
        <w:rPr>
          <w:rFonts w:ascii="Times New Roman" w:hAnsi="Times New Roman" w:cs="Times New Roman"/>
        </w:rPr>
      </w:pPr>
    </w:p>
    <w:p w14:paraId="09D775F7" w14:textId="484A23D5" w:rsidR="000E1EAA" w:rsidRDefault="004323DF" w:rsidP="000E1EAA">
      <w:pPr>
        <w:rPr>
          <w:rFonts w:ascii="Times New Roman" w:hAnsi="Times New Roman" w:cs="Times New Roman"/>
        </w:rPr>
      </w:pPr>
      <w:r w:rsidRPr="00E7331A">
        <w:rPr>
          <w:rFonts w:ascii="Times New Roman" w:hAnsi="Times New Roman" w:cs="Times New Roman"/>
          <w:b/>
        </w:rPr>
        <w:t>5.</w:t>
      </w:r>
      <w:r>
        <w:rPr>
          <w:rFonts w:ascii="Times New Roman" w:hAnsi="Times New Roman" w:cs="Times New Roman"/>
        </w:rPr>
        <w:t xml:space="preserve"> </w:t>
      </w:r>
      <w:r w:rsidR="000E1EAA" w:rsidRPr="000E1EAA">
        <w:rPr>
          <w:rFonts w:ascii="Times New Roman" w:hAnsi="Times New Roman" w:cs="Times New Roman"/>
        </w:rPr>
        <w:t>Add [molecule] fragment folder containing [molecule]</w:t>
      </w:r>
      <w:proofErr w:type="gramStart"/>
      <w:r w:rsidR="000E1EAA" w:rsidRPr="000E1EAA">
        <w:rPr>
          <w:rFonts w:ascii="Times New Roman" w:hAnsi="Times New Roman" w:cs="Times New Roman"/>
        </w:rPr>
        <w:t>.</w:t>
      </w:r>
      <w:proofErr w:type="spellStart"/>
      <w:r w:rsidR="000E1EAA" w:rsidRPr="000E1EAA">
        <w:rPr>
          <w:rFonts w:ascii="Times New Roman" w:hAnsi="Times New Roman" w:cs="Times New Roman"/>
        </w:rPr>
        <w:t>frg</w:t>
      </w:r>
      <w:proofErr w:type="spellEnd"/>
      <w:proofErr w:type="gramEnd"/>
      <w:r w:rsidR="000E1EAA" w:rsidRPr="000E1EAA">
        <w:rPr>
          <w:rFonts w:ascii="Times New Roman" w:hAnsi="Times New Roman" w:cs="Times New Roman"/>
        </w:rPr>
        <w:t>, [molecule].</w:t>
      </w:r>
      <w:proofErr w:type="spellStart"/>
      <w:r w:rsidR="000E1EAA" w:rsidRPr="000E1EAA">
        <w:rPr>
          <w:rFonts w:ascii="Times New Roman" w:hAnsi="Times New Roman" w:cs="Times New Roman"/>
        </w:rPr>
        <w:t>efp</w:t>
      </w:r>
      <w:proofErr w:type="spellEnd"/>
      <w:r w:rsidR="000E1EAA" w:rsidRPr="000E1EAA">
        <w:rPr>
          <w:rFonts w:ascii="Times New Roman" w:hAnsi="Times New Roman" w:cs="Times New Roman"/>
        </w:rPr>
        <w:t xml:space="preserve"> and [molecu</w:t>
      </w:r>
      <w:r>
        <w:rPr>
          <w:rFonts w:ascii="Times New Roman" w:hAnsi="Times New Roman" w:cs="Times New Roman"/>
        </w:rPr>
        <w:t>le].xyz files to $SLV_DATA/</w:t>
      </w:r>
      <w:proofErr w:type="spellStart"/>
      <w:r>
        <w:rPr>
          <w:rFonts w:ascii="Times New Roman" w:hAnsi="Times New Roman" w:cs="Times New Roman"/>
        </w:rPr>
        <w:t>frg</w:t>
      </w:r>
      <w:proofErr w:type="spellEnd"/>
      <w:r>
        <w:rPr>
          <w:rFonts w:ascii="Times New Roman" w:hAnsi="Times New Roman" w:cs="Times New Roman"/>
        </w:rPr>
        <w:t xml:space="preserve"> (echo $SLV_DATA/</w:t>
      </w:r>
      <w:proofErr w:type="spellStart"/>
      <w:r>
        <w:rPr>
          <w:rFonts w:ascii="Times New Roman" w:hAnsi="Times New Roman" w:cs="Times New Roman"/>
        </w:rPr>
        <w:t>frg</w:t>
      </w:r>
      <w:proofErr w:type="spellEnd"/>
      <w:r>
        <w:rPr>
          <w:rFonts w:ascii="Times New Roman" w:hAnsi="Times New Roman" w:cs="Times New Roman"/>
        </w:rPr>
        <w:t xml:space="preserve"> to find out where this folder is). Add ‘[molecule]</w:t>
      </w:r>
      <w:r w:rsidR="000E1EAA" w:rsidRPr="000E1EAA">
        <w:rPr>
          <w:rFonts w:ascii="Times New Roman" w:hAnsi="Times New Roman" w:cs="Times New Roman"/>
        </w:rPr>
        <w:t xml:space="preserve">’ to </w:t>
      </w:r>
      <w:proofErr w:type="spellStart"/>
      <w:r w:rsidR="000E1EAA" w:rsidRPr="000E1EAA">
        <w:rPr>
          <w:rFonts w:ascii="Times New Roman" w:hAnsi="Times New Roman" w:cs="Times New Roman"/>
        </w:rPr>
        <w:t>slvpar.params</w:t>
      </w:r>
      <w:proofErr w:type="spellEnd"/>
      <w:r w:rsidR="000E1EAA" w:rsidRPr="000E1EAA">
        <w:rPr>
          <w:rFonts w:ascii="Times New Roman" w:hAnsi="Times New Roman" w:cs="Times New Roman"/>
        </w:rPr>
        <w:t xml:space="preserve"> in site-packages/</w:t>
      </w:r>
      <w:proofErr w:type="spellStart"/>
      <w:r w:rsidR="000E1EAA" w:rsidRPr="000E1EAA">
        <w:rPr>
          <w:rFonts w:ascii="Times New Roman" w:hAnsi="Times New Roman" w:cs="Times New Roman"/>
        </w:rPr>
        <w:t>solvshift</w:t>
      </w:r>
      <w:proofErr w:type="spellEnd"/>
      <w:r w:rsidR="000E1EAA" w:rsidRPr="000E1EAA">
        <w:rPr>
          <w:rFonts w:ascii="Times New Roman" w:hAnsi="Times New Roman" w:cs="Times New Roman"/>
        </w:rPr>
        <w:t xml:space="preserve"> in python2.7. </w:t>
      </w:r>
    </w:p>
    <w:p w14:paraId="06E3F182" w14:textId="77777777" w:rsidR="00C73D9A" w:rsidRDefault="00C73D9A" w:rsidP="000E1EAA">
      <w:pPr>
        <w:rPr>
          <w:rFonts w:ascii="Times New Roman" w:hAnsi="Times New Roman" w:cs="Times New Roman"/>
        </w:rPr>
      </w:pPr>
    </w:p>
    <w:p w14:paraId="71B4C30B" w14:textId="6C8BF9AF" w:rsidR="00C73D9A" w:rsidRDefault="00C73D9A" w:rsidP="000E1EAA">
      <w:pPr>
        <w:rPr>
          <w:rFonts w:ascii="Times New Roman" w:hAnsi="Times New Roman" w:cs="Times New Roman"/>
        </w:rPr>
      </w:pPr>
      <w:r w:rsidRPr="00E7331A">
        <w:rPr>
          <w:rFonts w:ascii="Times New Roman" w:hAnsi="Times New Roman" w:cs="Times New Roman"/>
          <w:b/>
        </w:rPr>
        <w:t>6.</w:t>
      </w:r>
      <w:r>
        <w:rPr>
          <w:rFonts w:ascii="Times New Roman" w:hAnsi="Times New Roman" w:cs="Times New Roman"/>
        </w:rPr>
        <w:t xml:space="preserve"> </w:t>
      </w:r>
      <w:r w:rsidR="005A69C0">
        <w:rPr>
          <w:rFonts w:ascii="Times New Roman" w:hAnsi="Times New Roman" w:cs="Times New Roman"/>
        </w:rPr>
        <w:t>F</w:t>
      </w:r>
      <w:r>
        <w:rPr>
          <w:rFonts w:ascii="Times New Roman" w:hAnsi="Times New Roman" w:cs="Times New Roman"/>
        </w:rPr>
        <w:t xml:space="preserve">ollow </w:t>
      </w:r>
      <w:proofErr w:type="spellStart"/>
      <w:r>
        <w:rPr>
          <w:rFonts w:ascii="Times New Roman" w:hAnsi="Times New Roman" w:cs="Times New Roman"/>
        </w:rPr>
        <w:t>Bartek’s</w:t>
      </w:r>
      <w:proofErr w:type="spellEnd"/>
      <w:r>
        <w:rPr>
          <w:rFonts w:ascii="Times New Roman" w:hAnsi="Times New Roman" w:cs="Times New Roman"/>
        </w:rPr>
        <w:t xml:space="preserve"> tutorial for the syntax of gmx.tc, and how to add a new entry to it: </w:t>
      </w:r>
      <w:hyperlink r:id="rId8" w:history="1">
        <w:r w:rsidRPr="0052210D">
          <w:rPr>
            <w:rStyle w:val="Hyperlink"/>
            <w:rFonts w:ascii="Times New Roman" w:hAnsi="Times New Roman" w:cs="Times New Roman"/>
          </w:rPr>
          <w:t>https://github.com/globulion/slv/blob/master/doc/tutor/III.SolEFP.Parameters.md</w:t>
        </w:r>
      </w:hyperlink>
    </w:p>
    <w:p w14:paraId="2B5E4336" w14:textId="509F9F07" w:rsidR="00F81B94" w:rsidRDefault="00F81B94" w:rsidP="000E1EA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you need </w:t>
      </w:r>
      <w:proofErr w:type="gramStart"/>
      <w:r>
        <w:rPr>
          <w:rFonts w:ascii="Times New Roman" w:hAnsi="Times New Roman" w:cs="Times New Roman"/>
        </w:rPr>
        <w:t>a QM</w:t>
      </w:r>
      <w:proofErr w:type="gramEnd"/>
      <w:r>
        <w:rPr>
          <w:rFonts w:ascii="Times New Roman" w:hAnsi="Times New Roman" w:cs="Times New Roman"/>
        </w:rPr>
        <w:t xml:space="preserve"> visualization software for the atomic indexes, I recommend </w:t>
      </w:r>
      <w:proofErr w:type="spellStart"/>
      <w:r>
        <w:rPr>
          <w:rFonts w:ascii="Times New Roman" w:hAnsi="Times New Roman" w:cs="Times New Roman"/>
        </w:rPr>
        <w:t>IQmol</w:t>
      </w:r>
      <w:proofErr w:type="spellEnd"/>
      <w:r>
        <w:rPr>
          <w:rFonts w:ascii="Times New Roman" w:hAnsi="Times New Roman" w:cs="Times New Roman"/>
        </w:rPr>
        <w:t>:</w:t>
      </w:r>
      <w:r w:rsidRPr="00F81B94">
        <w:t xml:space="preserve"> </w:t>
      </w:r>
      <w:hyperlink r:id="rId9" w:history="1">
        <w:r w:rsidRPr="0052210D">
          <w:rPr>
            <w:rStyle w:val="Hyperlink"/>
            <w:rFonts w:ascii="Times New Roman" w:hAnsi="Times New Roman" w:cs="Times New Roman"/>
          </w:rPr>
          <w:t>http://iqmol.org/downloads.html</w:t>
        </w:r>
      </w:hyperlink>
    </w:p>
    <w:p w14:paraId="65C74828" w14:textId="77777777" w:rsidR="00F81B94" w:rsidRDefault="00F81B94" w:rsidP="000E1EAA">
      <w:pPr>
        <w:rPr>
          <w:rFonts w:ascii="Times New Roman" w:hAnsi="Times New Roman" w:cs="Times New Roman"/>
        </w:rPr>
      </w:pPr>
    </w:p>
    <w:p w14:paraId="54C6B175" w14:textId="77777777" w:rsidR="00C73D9A" w:rsidRDefault="00C73D9A" w:rsidP="000E1EAA">
      <w:pPr>
        <w:rPr>
          <w:rFonts w:ascii="Times New Roman" w:hAnsi="Times New Roman" w:cs="Times New Roman"/>
        </w:rPr>
      </w:pPr>
    </w:p>
    <w:p w14:paraId="2D309294" w14:textId="77777777" w:rsidR="00C73D9A" w:rsidRPr="000E1EAA" w:rsidRDefault="00C73D9A" w:rsidP="000E1EAA">
      <w:pPr>
        <w:rPr>
          <w:rFonts w:ascii="Times New Roman" w:hAnsi="Times New Roman" w:cs="Times New Roman"/>
        </w:rPr>
      </w:pPr>
    </w:p>
    <w:p w14:paraId="29D54133" w14:textId="77777777" w:rsidR="000E1EAA" w:rsidRPr="000E1EAA" w:rsidRDefault="000E1EAA">
      <w:pPr>
        <w:rPr>
          <w:rFonts w:ascii="Times New Roman" w:hAnsi="Times New Roman" w:cs="Times New Roman"/>
        </w:rPr>
      </w:pPr>
    </w:p>
    <w:sectPr w:rsidR="000E1EAA" w:rsidRPr="000E1EAA" w:rsidSect="00BC2E7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2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3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4"/>
    <w:multiLevelType w:val="hybridMultilevel"/>
    <w:tmpl w:val="00000004"/>
    <w:lvl w:ilvl="0" w:tplc="0000012D">
      <w:start w:val="4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2752"/>
    <w:rsid w:val="000E1EAA"/>
    <w:rsid w:val="001A2752"/>
    <w:rsid w:val="00250EF7"/>
    <w:rsid w:val="004323DF"/>
    <w:rsid w:val="005A69C0"/>
    <w:rsid w:val="00AC5AFA"/>
    <w:rsid w:val="00BC2E7D"/>
    <w:rsid w:val="00C73D9A"/>
    <w:rsid w:val="00E7331A"/>
    <w:rsid w:val="00F81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249725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E1EA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E1EA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github.com/globulion/slv/blob/master/doc/tutor/III.SolEFP.Parameters.md" TargetMode="External"/><Relationship Id="rId7" Type="http://schemas.openxmlformats.org/officeDocument/2006/relationships/hyperlink" Target="https://www.webmo.net/support/gamess_linux.html" TargetMode="External"/><Relationship Id="rId8" Type="http://schemas.openxmlformats.org/officeDocument/2006/relationships/hyperlink" Target="https://github.com/globulion/slv/blob/master/doc/tutor/III.SolEFP.Parameters.md" TargetMode="External"/><Relationship Id="rId9" Type="http://schemas.openxmlformats.org/officeDocument/2006/relationships/hyperlink" Target="http://iqmol.org/downloads.html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439</Words>
  <Characters>2507</Characters>
  <Application>Microsoft Macintosh Word</Application>
  <DocSecurity>0</DocSecurity>
  <Lines>20</Lines>
  <Paragraphs>5</Paragraphs>
  <ScaleCrop>false</ScaleCrop>
  <Company>Haverford College</Company>
  <LinksUpToDate>false</LinksUpToDate>
  <CharactersWithSpaces>2941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Rosalind Xu</dc:creator>
  <cp:keywords/>
  <dc:description/>
  <cp:lastModifiedBy>Rosalind Xu</cp:lastModifiedBy>
  <cp:revision>8</cp:revision>
  <dcterms:created xsi:type="dcterms:W3CDTF">2018-06-30T15:04:00Z</dcterms:created>
  <dcterms:modified xsi:type="dcterms:W3CDTF">2018-06-30T15:26:00Z</dcterms:modified>
</cp:coreProperties>
</file>